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77777777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3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12B9BB8A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2E3DDE">
        <w:rPr>
          <w:rFonts w:ascii="Calibri" w:eastAsia="Calibri" w:hAnsi="Calibri" w:cs="Calibri"/>
          <w:color w:val="000000"/>
          <w:sz w:val="44"/>
          <w:szCs w:val="44"/>
        </w:rPr>
        <w:t xml:space="preserve">Siriveli Ram Jahnavi </w:t>
      </w:r>
    </w:p>
    <w:p w14:paraId="12E41387" w14:textId="1F568B5B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2E3DDE">
        <w:rPr>
          <w:rFonts w:ascii="Calibri" w:eastAsia="Calibri" w:hAnsi="Calibri" w:cs="Calibri"/>
          <w:color w:val="000000"/>
          <w:sz w:val="32"/>
          <w:szCs w:val="32"/>
        </w:rPr>
        <w:t xml:space="preserve">siriveli Ram Jahnavi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683E8CC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hyperlink r:id="rId7" w:history="1">
        <w:r w:rsidR="006B3B46" w:rsidRPr="008B1753">
          <w:rPr>
            <w:rStyle w:val="Hyperlink"/>
            <w:rFonts w:ascii="Calibri" w:eastAsia="Calibri" w:hAnsi="Calibri" w:cs="Calibri"/>
            <w:sz w:val="32"/>
            <w:szCs w:val="32"/>
          </w:rPr>
          <w:t xml:space="preserve"> </w:t>
        </w:r>
        <w:r w:rsidR="006B3B46" w:rsidRPr="008B1753">
          <w:rPr>
            <w:rStyle w:val="Hyperlink"/>
            <w:rFonts w:ascii="Calibri" w:eastAsia="Calibri" w:hAnsi="Calibri" w:cs="Calibri"/>
            <w:sz w:val="32"/>
            <w:szCs w:val="32"/>
            <w:lang w:bidi="en-US"/>
          </w:rPr>
          <w:t>jahnavisiriveliram@gmail.com</w:t>
        </w:r>
        <w:r w:rsidR="006B3B46" w:rsidRPr="008B1753">
          <w:rPr>
            <w:rStyle w:val="Hyperlink"/>
            <w:rFonts w:ascii="Calibri" w:eastAsia="Calibri" w:hAnsi="Calibri" w:cs="Calibri"/>
            <w:sz w:val="32"/>
            <w:szCs w:val="32"/>
          </w:rPr>
          <w:t xml:space="preserve"> </w:t>
        </w:r>
      </w:hyperlink>
    </w:p>
    <w:p w14:paraId="2BAE59C3" w14:textId="2F0DCC4B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6B3B46">
        <w:rPr>
          <w:rFonts w:ascii="Calibri" w:eastAsia="Calibri" w:hAnsi="Calibri" w:cs="Calibri"/>
          <w:color w:val="000000"/>
          <w:sz w:val="32"/>
          <w:szCs w:val="32"/>
          <w:lang w:bidi="en-US"/>
        </w:rPr>
        <w:t>8374462856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099E1835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third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just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two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part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succesfull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really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motivates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me.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997B01" w14:textId="77777777"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Entries: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</w:p>
    <w:p w14:paraId="4D10C561" w14:textId="77777777"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17710949" w14:textId="77777777"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existing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67DF056" w14:textId="77777777"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hash(DEVICE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SECRET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PASSWORD)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=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87A03A3" w14:textId="77777777"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–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site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name,siteurl,email,user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BEA4960" w14:textId="77777777"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base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60DB473" w14:textId="77777777"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6D0920C" w14:textId="77777777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9DD6827" w14:textId="2433A5B1"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14:paraId="6864C705" w14:textId="0518D1C2"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In this week I got less number of errors than last time,I think I am improved this really motivates me to move further in this project.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854BD2F" w14:textId="77777777"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77777777"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54E83DEF" w14:textId="77777777" w:rsidR="00D42584" w:rsidRDefault="00E636F5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C9CDE73" w14:textId="77777777"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Protocol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KDF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Crypto.Hash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SHA512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90EDFCE" w14:textId="77777777"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bytes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AACCF9C" w14:textId="77777777"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computeMasterkey(mp,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2A54B1E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mp.encode()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A3FA79F" w14:textId="77777777"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ds.encode()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70E63EA" w14:textId="77777777"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PBKDF2(password,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32,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count=1000000,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hmac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hash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module=SHA512)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return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E1BEA16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addEntry(mp,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F04547" w14:textId="77777777" w:rsidR="00D42584" w:rsidRDefault="00E636F5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password=getpass("Password: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9E9539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(mp,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1CFA338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utils.aesutil.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encrypt(key-mk,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source-password,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keyType="bytes")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05B56A66" w14:textId="77777777"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BBF705F" w14:textId="77777777" w:rsidR="00D42584" w:rsidRDefault="00E636F5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A46B186" w14:textId="77777777"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"INSERT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INTO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pm.entries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(sitename,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username,password)values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(%s,%s,%s,%s,%s)”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5152052" w14:textId="77777777"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val=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(sitename,siteurl,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cursor.execute(query,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val)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685BDEF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3D452FD" w14:textId="77777777"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printc("Igreen]]+11/green]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entry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sectPr w:rsidR="00D42584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02467062">
    <w:abstractNumId w:val="0"/>
  </w:num>
  <w:num w:numId="2" w16cid:durableId="770977033">
    <w:abstractNumId w:val="1"/>
  </w:num>
  <w:num w:numId="3" w16cid:durableId="1293095738">
    <w:abstractNumId w:val="2"/>
  </w:num>
  <w:num w:numId="4" w16cid:durableId="400639159">
    <w:abstractNumId w:val="3"/>
  </w:num>
  <w:num w:numId="5" w16cid:durableId="647709033">
    <w:abstractNumId w:val="4"/>
  </w:num>
  <w:num w:numId="6" w16cid:durableId="6445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E3DDE"/>
    <w:rsid w:val="004D5E17"/>
    <w:rsid w:val="006B3B46"/>
    <w:rsid w:val="00756492"/>
    <w:rsid w:val="00A61354"/>
    <w:rsid w:val="00D42584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%20jahnavisiriveliram@gmail.com%2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S.R. Jahnavi</cp:lastModifiedBy>
  <cp:revision>2</cp:revision>
  <dcterms:created xsi:type="dcterms:W3CDTF">2023-06-17T15:05:00Z</dcterms:created>
  <dcterms:modified xsi:type="dcterms:W3CDTF">2023-06-17T15:05:00Z</dcterms:modified>
</cp:coreProperties>
</file>